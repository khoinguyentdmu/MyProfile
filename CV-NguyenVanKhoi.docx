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74" w:rsidRPr="009512B7" w:rsidRDefault="00FA27F1">
      <w:pPr>
        <w:spacing w:after="0" w:line="240" w:lineRule="auto"/>
        <w:jc w:val="center"/>
        <w:rPr>
          <w:rFonts w:ascii="Times" w:hAnsi="Times" w:cs="Times"/>
          <w:b/>
          <w:color w:val="548DD4" w:themeColor="text2" w:themeTint="99"/>
          <w:sz w:val="56"/>
          <w:szCs w:val="53"/>
        </w:rPr>
      </w:pPr>
      <w:r w:rsidRPr="009512B7">
        <w:rPr>
          <w:rFonts w:ascii="Times" w:hAnsi="Times" w:cs="Times"/>
          <w:b/>
          <w:color w:val="548DD4" w:themeColor="text2" w:themeTint="99"/>
          <w:sz w:val="56"/>
          <w:szCs w:val="53"/>
        </w:rPr>
        <w:t>Khoi Nguyen</w:t>
      </w:r>
    </w:p>
    <w:p w:rsidR="003E2727" w:rsidRPr="009512B7" w:rsidRDefault="008E7D11">
      <w:pPr>
        <w:spacing w:after="0" w:line="240" w:lineRule="auto"/>
        <w:jc w:val="center"/>
        <w:rPr>
          <w:sz w:val="12"/>
        </w:rPr>
      </w:pPr>
      <w:r>
        <w:rPr>
          <w:rFonts w:ascii="Times" w:hAnsi="Times" w:cs="Times"/>
          <w:color w:val="000000"/>
          <w:sz w:val="36"/>
          <w:szCs w:val="53"/>
        </w:rPr>
        <w:t>Java w</w:t>
      </w:r>
      <w:bookmarkStart w:id="0" w:name="_GoBack"/>
      <w:bookmarkEnd w:id="0"/>
      <w:r w:rsidR="003E2727" w:rsidRPr="009512B7">
        <w:rPr>
          <w:rFonts w:ascii="Times" w:hAnsi="Times" w:cs="Times"/>
          <w:color w:val="000000"/>
          <w:sz w:val="36"/>
          <w:szCs w:val="53"/>
        </w:rPr>
        <w:t xml:space="preserve">eb </w:t>
      </w:r>
      <w:r w:rsidR="00CE4A40" w:rsidRPr="009512B7">
        <w:rPr>
          <w:rFonts w:ascii="Times" w:hAnsi="Times" w:cs="Times"/>
          <w:color w:val="000000"/>
          <w:sz w:val="36"/>
          <w:szCs w:val="53"/>
        </w:rPr>
        <w:t>developer</w:t>
      </w:r>
    </w:p>
    <w:p w:rsidR="007F0A74" w:rsidRPr="009512B7" w:rsidRDefault="003E2727" w:rsidP="003E2727">
      <w:pPr>
        <w:spacing w:after="0" w:line="240" w:lineRule="auto"/>
        <w:contextualSpacing/>
        <w:jc w:val="center"/>
        <w:rPr>
          <w:sz w:val="28"/>
          <w:szCs w:val="24"/>
        </w:rPr>
      </w:pPr>
      <w:r w:rsidRPr="009512B7">
        <w:rPr>
          <w:rFonts w:ascii="Times" w:hAnsi="Times" w:cs="Times"/>
          <w:color w:val="000000"/>
          <w:sz w:val="28"/>
          <w:szCs w:val="24"/>
        </w:rPr>
        <w:t>khoi.nguyen.tdmu@gmail.com</w:t>
      </w:r>
      <w:r w:rsidRPr="009512B7">
        <w:rPr>
          <w:sz w:val="28"/>
          <w:szCs w:val="24"/>
        </w:rPr>
        <w:t xml:space="preserve"> | </w:t>
      </w:r>
      <w:r w:rsidR="00FA27F1" w:rsidRPr="009512B7">
        <w:rPr>
          <w:rFonts w:ascii="Times" w:hAnsi="Times" w:cs="Times"/>
          <w:color w:val="000000"/>
          <w:sz w:val="28"/>
          <w:szCs w:val="24"/>
        </w:rPr>
        <w:t>+84</w:t>
      </w:r>
      <w:r w:rsidRPr="009512B7">
        <w:rPr>
          <w:rFonts w:ascii="Times" w:hAnsi="Times" w:cs="Times"/>
          <w:color w:val="000000"/>
          <w:sz w:val="28"/>
          <w:szCs w:val="24"/>
        </w:rPr>
        <w:t xml:space="preserve"> 39 7004 620</w:t>
      </w:r>
      <w:r w:rsidRPr="009512B7">
        <w:rPr>
          <w:sz w:val="28"/>
          <w:szCs w:val="24"/>
        </w:rPr>
        <w:t xml:space="preserve"> </w:t>
      </w:r>
    </w:p>
    <w:p w:rsidR="003E2727" w:rsidRPr="009512B7" w:rsidRDefault="003E2727" w:rsidP="003E2727">
      <w:pPr>
        <w:spacing w:after="0" w:line="240" w:lineRule="auto"/>
        <w:contextualSpacing/>
        <w:jc w:val="center"/>
        <w:rPr>
          <w:rFonts w:ascii="Times" w:hAnsi="Times" w:cs="Times"/>
          <w:color w:val="000000"/>
          <w:sz w:val="28"/>
          <w:szCs w:val="24"/>
        </w:rPr>
      </w:pPr>
      <w:r w:rsidRPr="009512B7">
        <w:rPr>
          <w:rFonts w:ascii="Times" w:hAnsi="Times" w:cs="Times"/>
          <w:color w:val="000000"/>
          <w:sz w:val="28"/>
          <w:szCs w:val="24"/>
        </w:rPr>
        <w:t>Binh Duong, Viet Nam</w:t>
      </w:r>
    </w:p>
    <w:p w:rsidR="00CE4A40" w:rsidRPr="009512B7" w:rsidRDefault="00CE4A40">
      <w:pPr>
        <w:spacing w:after="0" w:line="330" w:lineRule="auto"/>
        <w:outlineLvl w:val="2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11106"/>
      </w:tblGrid>
      <w:tr w:rsidR="00CE4A40" w:rsidRPr="009512B7" w:rsidTr="00CE4A40">
        <w:tc>
          <w:tcPr>
            <w:tcW w:w="11322" w:type="dxa"/>
            <w:shd w:val="clear" w:color="auto" w:fill="548DD4" w:themeFill="text2" w:themeFillTint="99"/>
          </w:tcPr>
          <w:p w:rsidR="00CE4A40" w:rsidRPr="009512B7" w:rsidRDefault="00CE4A40">
            <w:pPr>
              <w:spacing w:line="330" w:lineRule="auto"/>
              <w:outlineLvl w:val="2"/>
              <w:rPr>
                <w:color w:val="FFFFFF" w:themeColor="background1"/>
                <w:sz w:val="24"/>
              </w:rPr>
            </w:pPr>
            <w:r w:rsidRPr="009512B7">
              <w:rPr>
                <w:rFonts w:ascii="Times" w:hAnsi="Times" w:cs="Times"/>
                <w:b/>
                <w:color w:val="FFFFFF" w:themeColor="background1"/>
                <w:sz w:val="36"/>
                <w:szCs w:val="33"/>
              </w:rPr>
              <w:t>EDUCATION</w:t>
            </w:r>
          </w:p>
        </w:tc>
      </w:tr>
    </w:tbl>
    <w:p w:rsidR="00CE4A40" w:rsidRPr="009512B7" w:rsidRDefault="00CE4A40" w:rsidP="009512B7">
      <w:pPr>
        <w:pStyle w:val="NormalWeb"/>
        <w:numPr>
          <w:ilvl w:val="0"/>
          <w:numId w:val="9"/>
        </w:numPr>
        <w:tabs>
          <w:tab w:val="left" w:pos="7371"/>
        </w:tabs>
        <w:spacing w:before="0" w:after="0" w:line="360" w:lineRule="atLeast"/>
        <w:rPr>
          <w:sz w:val="28"/>
        </w:rPr>
      </w:pPr>
      <w:r w:rsidRPr="009512B7">
        <w:rPr>
          <w:rStyle w:val="Strong"/>
          <w:sz w:val="28"/>
        </w:rPr>
        <w:t xml:space="preserve">Study at: </w:t>
      </w:r>
      <w:r w:rsidRPr="009512B7">
        <w:rPr>
          <w:rStyle w:val="Strong"/>
          <w:b w:val="0"/>
          <w:bCs w:val="0"/>
          <w:sz w:val="28"/>
        </w:rPr>
        <w:t xml:space="preserve">Thu Dau Mot University </w:t>
      </w:r>
      <w:r w:rsidRPr="009512B7">
        <w:rPr>
          <w:rStyle w:val="Strong"/>
          <w:b w:val="0"/>
          <w:bCs w:val="0"/>
          <w:sz w:val="28"/>
        </w:rPr>
        <w:tab/>
      </w:r>
      <w:r w:rsidRPr="009512B7">
        <w:rPr>
          <w:rStyle w:val="Strong"/>
          <w:bCs w:val="0"/>
          <w:sz w:val="28"/>
        </w:rPr>
        <w:t>September 201</w:t>
      </w:r>
      <w:r w:rsidR="005F2F70" w:rsidRPr="009512B7">
        <w:rPr>
          <w:rStyle w:val="Strong"/>
          <w:bCs w:val="0"/>
          <w:sz w:val="28"/>
        </w:rPr>
        <w:t>5</w:t>
      </w:r>
      <w:r w:rsidRPr="009512B7">
        <w:rPr>
          <w:rStyle w:val="Strong"/>
          <w:bCs w:val="0"/>
          <w:sz w:val="28"/>
        </w:rPr>
        <w:t xml:space="preserve"> - </w:t>
      </w:r>
      <w:r w:rsidR="00C2720E">
        <w:rPr>
          <w:rStyle w:val="Strong"/>
          <w:bCs w:val="0"/>
          <w:sz w:val="28"/>
        </w:rPr>
        <w:t>2019</w:t>
      </w:r>
    </w:p>
    <w:p w:rsidR="00CE4A40" w:rsidRPr="009512B7" w:rsidRDefault="00CE4A40" w:rsidP="00CE4A40">
      <w:pPr>
        <w:pStyle w:val="NormalWeb"/>
        <w:numPr>
          <w:ilvl w:val="0"/>
          <w:numId w:val="9"/>
        </w:numPr>
        <w:tabs>
          <w:tab w:val="left" w:leader="dot" w:pos="8640"/>
        </w:tabs>
        <w:spacing w:before="0" w:after="0" w:line="360" w:lineRule="atLeast"/>
        <w:rPr>
          <w:sz w:val="28"/>
        </w:rPr>
      </w:pPr>
      <w:r w:rsidRPr="009512B7">
        <w:rPr>
          <w:rStyle w:val="Strong"/>
          <w:sz w:val="28"/>
        </w:rPr>
        <w:t xml:space="preserve">Major: </w:t>
      </w:r>
      <w:r w:rsidRPr="009512B7">
        <w:rPr>
          <w:rStyle w:val="Strong"/>
          <w:b w:val="0"/>
          <w:bCs w:val="0"/>
          <w:sz w:val="28"/>
        </w:rPr>
        <w:t>Software technology</w:t>
      </w:r>
    </w:p>
    <w:p w:rsidR="00CE4A40" w:rsidRPr="00C2720E" w:rsidRDefault="00CE4A40" w:rsidP="00C2720E">
      <w:pPr>
        <w:pStyle w:val="NormalWeb"/>
        <w:numPr>
          <w:ilvl w:val="0"/>
          <w:numId w:val="9"/>
        </w:numPr>
        <w:tabs>
          <w:tab w:val="left" w:leader="dot" w:pos="8640"/>
        </w:tabs>
        <w:spacing w:before="0" w:after="0" w:line="360" w:lineRule="atLeast"/>
        <w:rPr>
          <w:rStyle w:val="Strong"/>
          <w:b w:val="0"/>
          <w:bCs w:val="0"/>
          <w:sz w:val="28"/>
        </w:rPr>
      </w:pPr>
      <w:r w:rsidRPr="009512B7">
        <w:rPr>
          <w:rStyle w:val="Strong"/>
          <w:sz w:val="28"/>
        </w:rPr>
        <w:t xml:space="preserve">GPA: </w:t>
      </w:r>
      <w:r w:rsidRPr="009512B7">
        <w:rPr>
          <w:rStyle w:val="Strong"/>
          <w:b w:val="0"/>
          <w:bCs w:val="0"/>
          <w:sz w:val="28"/>
        </w:rPr>
        <w:t>8.</w:t>
      </w:r>
      <w:r w:rsidR="00C2720E">
        <w:rPr>
          <w:rStyle w:val="Strong"/>
          <w:b w:val="0"/>
          <w:bCs w:val="0"/>
          <w:sz w:val="28"/>
        </w:rPr>
        <w:t>56/10</w:t>
      </w:r>
    </w:p>
    <w:p w:rsidR="00CE4A40" w:rsidRPr="009512B7" w:rsidRDefault="00CE4A40" w:rsidP="00CE4A40">
      <w:pPr>
        <w:pStyle w:val="NormalWeb"/>
        <w:tabs>
          <w:tab w:val="left" w:leader="dot" w:pos="8640"/>
        </w:tabs>
        <w:spacing w:before="0" w:after="0" w:line="360" w:lineRule="atLeast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11106"/>
      </w:tblGrid>
      <w:tr w:rsidR="00CE4A40" w:rsidRPr="009512B7" w:rsidTr="00DC2B80">
        <w:tc>
          <w:tcPr>
            <w:tcW w:w="11322" w:type="dxa"/>
            <w:shd w:val="clear" w:color="auto" w:fill="548DD4" w:themeFill="text2" w:themeFillTint="99"/>
          </w:tcPr>
          <w:p w:rsidR="00CE4A40" w:rsidRPr="009512B7" w:rsidRDefault="00CE4A40" w:rsidP="00DC2B80">
            <w:pPr>
              <w:spacing w:line="330" w:lineRule="auto"/>
              <w:outlineLvl w:val="2"/>
              <w:rPr>
                <w:color w:val="FFFFFF" w:themeColor="background1"/>
                <w:sz w:val="24"/>
              </w:rPr>
            </w:pPr>
            <w:r w:rsidRPr="009512B7">
              <w:rPr>
                <w:rFonts w:ascii="Times" w:hAnsi="Times" w:cs="Times"/>
                <w:b/>
                <w:color w:val="FFFFFF" w:themeColor="background1"/>
                <w:sz w:val="36"/>
                <w:szCs w:val="33"/>
              </w:rPr>
              <w:t>OBJECTIVE</w:t>
            </w:r>
          </w:p>
        </w:tc>
      </w:tr>
    </w:tbl>
    <w:p w:rsidR="005F2F70" w:rsidRPr="009512B7" w:rsidRDefault="005F2F70" w:rsidP="005F2F70">
      <w:pPr>
        <w:pStyle w:val="NormalWeb"/>
        <w:numPr>
          <w:ilvl w:val="0"/>
          <w:numId w:val="8"/>
        </w:numPr>
        <w:tabs>
          <w:tab w:val="left" w:leader="dot" w:pos="8640"/>
        </w:tabs>
        <w:spacing w:before="0" w:after="0" w:line="360" w:lineRule="atLeast"/>
        <w:rPr>
          <w:rStyle w:val="Strong"/>
          <w:b w:val="0"/>
          <w:sz w:val="28"/>
        </w:rPr>
      </w:pPr>
      <w:r w:rsidRPr="009512B7">
        <w:rPr>
          <w:rStyle w:val="Strong"/>
          <w:b w:val="0"/>
          <w:sz w:val="28"/>
        </w:rPr>
        <w:t>Strongest is Data Structure &amp; Algorithm. The goal of applying algorithms in web technology.</w:t>
      </w:r>
    </w:p>
    <w:p w:rsidR="00CE4A40" w:rsidRPr="009512B7" w:rsidRDefault="00CE4A40" w:rsidP="005F2F70">
      <w:pPr>
        <w:pStyle w:val="NormalWeb"/>
        <w:numPr>
          <w:ilvl w:val="0"/>
          <w:numId w:val="8"/>
        </w:numPr>
        <w:tabs>
          <w:tab w:val="left" w:leader="dot" w:pos="8640"/>
        </w:tabs>
        <w:spacing w:before="0" w:after="0" w:line="360" w:lineRule="atLeast"/>
        <w:rPr>
          <w:rStyle w:val="Strong"/>
          <w:b w:val="0"/>
          <w:sz w:val="28"/>
        </w:rPr>
      </w:pPr>
      <w:r w:rsidRPr="009512B7">
        <w:rPr>
          <w:rStyle w:val="Strong"/>
          <w:b w:val="0"/>
          <w:sz w:val="28"/>
        </w:rPr>
        <w:t>Experienced in the field of work.</w:t>
      </w:r>
      <w:r w:rsidR="005F2F70" w:rsidRPr="009512B7">
        <w:rPr>
          <w:rStyle w:val="Strong"/>
          <w:b w:val="0"/>
          <w:sz w:val="28"/>
        </w:rPr>
        <w:t xml:space="preserve"> </w:t>
      </w:r>
      <w:r w:rsidRPr="009512B7">
        <w:rPr>
          <w:rStyle w:val="Strong"/>
          <w:b w:val="0"/>
          <w:sz w:val="28"/>
        </w:rPr>
        <w:t>Try to learn things that are unknown.</w:t>
      </w:r>
    </w:p>
    <w:p w:rsidR="009512B7" w:rsidRPr="009512B7" w:rsidRDefault="00CE4A40" w:rsidP="005F2F70">
      <w:pPr>
        <w:pStyle w:val="NormalWeb"/>
        <w:numPr>
          <w:ilvl w:val="0"/>
          <w:numId w:val="8"/>
        </w:numPr>
        <w:tabs>
          <w:tab w:val="left" w:leader="dot" w:pos="8640"/>
        </w:tabs>
        <w:spacing w:before="0" w:after="0" w:line="360" w:lineRule="atLeast"/>
        <w:rPr>
          <w:rStyle w:val="Strong"/>
          <w:b w:val="0"/>
          <w:sz w:val="28"/>
        </w:rPr>
      </w:pPr>
      <w:r w:rsidRPr="009512B7">
        <w:rPr>
          <w:rStyle w:val="Strong"/>
          <w:b w:val="0"/>
          <w:sz w:val="28"/>
        </w:rPr>
        <w:t>Improving skills in research, communication in groups, interpersonal communication, and observation.</w:t>
      </w:r>
    </w:p>
    <w:p w:rsidR="00CE4A40" w:rsidRPr="009512B7" w:rsidRDefault="00CE4A40" w:rsidP="005F2F70">
      <w:pPr>
        <w:pStyle w:val="NormalWeb"/>
        <w:numPr>
          <w:ilvl w:val="0"/>
          <w:numId w:val="8"/>
        </w:numPr>
        <w:tabs>
          <w:tab w:val="left" w:leader="dot" w:pos="8640"/>
        </w:tabs>
        <w:spacing w:before="0" w:after="0" w:line="360" w:lineRule="atLeast"/>
        <w:rPr>
          <w:rStyle w:val="Strong"/>
          <w:b w:val="0"/>
          <w:sz w:val="28"/>
        </w:rPr>
      </w:pPr>
      <w:r w:rsidRPr="009512B7">
        <w:rPr>
          <w:rStyle w:val="Strong"/>
          <w:b w:val="0"/>
          <w:sz w:val="28"/>
        </w:rPr>
        <w:t>Improving critical thinking and problem-solving skills.</w:t>
      </w:r>
    </w:p>
    <w:p w:rsidR="00CE4A40" w:rsidRPr="009512B7" w:rsidRDefault="00CE4A40" w:rsidP="00CE4A40">
      <w:pPr>
        <w:pStyle w:val="NormalWeb"/>
        <w:tabs>
          <w:tab w:val="left" w:leader="dot" w:pos="8640"/>
        </w:tabs>
        <w:spacing w:before="0" w:after="0" w:line="360" w:lineRule="atLeast"/>
        <w:rPr>
          <w:rStyle w:val="Strong"/>
          <w:b w:val="0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11106"/>
      </w:tblGrid>
      <w:tr w:rsidR="00CE4A40" w:rsidRPr="009512B7" w:rsidTr="00DC2B80">
        <w:tc>
          <w:tcPr>
            <w:tcW w:w="11322" w:type="dxa"/>
            <w:shd w:val="clear" w:color="auto" w:fill="548DD4" w:themeFill="text2" w:themeFillTint="99"/>
          </w:tcPr>
          <w:p w:rsidR="00CE4A40" w:rsidRPr="009512B7" w:rsidRDefault="00CE4A40" w:rsidP="00DC2B80">
            <w:pPr>
              <w:spacing w:line="330" w:lineRule="auto"/>
              <w:outlineLvl w:val="2"/>
              <w:rPr>
                <w:color w:val="FFFFFF" w:themeColor="background1"/>
                <w:sz w:val="24"/>
              </w:rPr>
            </w:pPr>
            <w:r w:rsidRPr="009512B7">
              <w:rPr>
                <w:rFonts w:ascii="Times" w:hAnsi="Times" w:cs="Times"/>
                <w:b/>
                <w:color w:val="FFFFFF" w:themeColor="background1"/>
                <w:sz w:val="36"/>
                <w:szCs w:val="33"/>
              </w:rPr>
              <w:t>WORK EXPERIENCE</w:t>
            </w:r>
          </w:p>
        </w:tc>
      </w:tr>
    </w:tbl>
    <w:p w:rsidR="00CE4A40" w:rsidRPr="009512B7" w:rsidRDefault="00C2720E" w:rsidP="009512B7">
      <w:pPr>
        <w:pStyle w:val="NormalWeb"/>
        <w:tabs>
          <w:tab w:val="left" w:pos="7371"/>
        </w:tabs>
        <w:spacing w:before="0" w:after="0" w:line="360" w:lineRule="atLeast"/>
        <w:ind w:left="720"/>
        <w:rPr>
          <w:sz w:val="28"/>
        </w:rPr>
      </w:pPr>
      <w:r>
        <w:rPr>
          <w:rStyle w:val="Strong"/>
          <w:bCs w:val="0"/>
          <w:sz w:val="28"/>
        </w:rPr>
        <w:t xml:space="preserve">Studied at </w:t>
      </w:r>
      <w:r w:rsidR="005F2F70" w:rsidRPr="009512B7">
        <w:rPr>
          <w:rStyle w:val="Strong"/>
          <w:bCs w:val="0"/>
          <w:sz w:val="28"/>
        </w:rPr>
        <w:t>Thu Dau Mot University, Vietnam</w:t>
      </w:r>
      <w:r w:rsidR="005F2F70" w:rsidRPr="009512B7">
        <w:rPr>
          <w:rStyle w:val="Strong"/>
          <w:bCs w:val="0"/>
          <w:sz w:val="28"/>
        </w:rPr>
        <w:tab/>
        <w:t>September 2015</w:t>
      </w:r>
      <w:r w:rsidR="00CE4A40" w:rsidRPr="009512B7">
        <w:rPr>
          <w:rStyle w:val="Strong"/>
          <w:bCs w:val="0"/>
          <w:sz w:val="28"/>
        </w:rPr>
        <w:t xml:space="preserve"> - </w:t>
      </w:r>
      <w:r>
        <w:rPr>
          <w:rStyle w:val="Strong"/>
          <w:bCs w:val="0"/>
          <w:sz w:val="28"/>
        </w:rPr>
        <w:t>2019</w:t>
      </w:r>
    </w:p>
    <w:p w:rsidR="009512B7" w:rsidRPr="009512B7" w:rsidRDefault="0090778B" w:rsidP="009512B7">
      <w:pPr>
        <w:pStyle w:val="NormalWeb"/>
        <w:numPr>
          <w:ilvl w:val="0"/>
          <w:numId w:val="8"/>
        </w:numPr>
        <w:tabs>
          <w:tab w:val="left" w:leader="dot" w:pos="8640"/>
        </w:tabs>
        <w:spacing w:before="0" w:after="0" w:line="360" w:lineRule="atLeast"/>
        <w:rPr>
          <w:rStyle w:val="Strong"/>
          <w:b w:val="0"/>
          <w:sz w:val="28"/>
        </w:rPr>
      </w:pPr>
      <w:r w:rsidRPr="009512B7">
        <w:rPr>
          <w:rStyle w:val="Strong"/>
          <w:b w:val="0"/>
          <w:sz w:val="28"/>
        </w:rPr>
        <w:t>Management of the club information and technology</w:t>
      </w:r>
    </w:p>
    <w:p w:rsidR="009512B7" w:rsidRPr="009512B7" w:rsidRDefault="009512B7" w:rsidP="009512B7">
      <w:pPr>
        <w:pStyle w:val="NormalWeb"/>
        <w:numPr>
          <w:ilvl w:val="0"/>
          <w:numId w:val="8"/>
        </w:numPr>
        <w:tabs>
          <w:tab w:val="left" w:leader="dot" w:pos="8640"/>
        </w:tabs>
        <w:spacing w:before="0" w:after="0" w:line="360" w:lineRule="atLeast"/>
        <w:rPr>
          <w:rStyle w:val="Strong"/>
          <w:b w:val="0"/>
          <w:sz w:val="28"/>
        </w:rPr>
      </w:pPr>
      <w:r w:rsidRPr="009512B7">
        <w:rPr>
          <w:rStyle w:val="Strong"/>
          <w:b w:val="0"/>
          <w:sz w:val="28"/>
        </w:rPr>
        <w:t>Teaching assistant of Olympic, ICPC team Thu Dau Mot University</w:t>
      </w:r>
    </w:p>
    <w:p w:rsidR="009512B7" w:rsidRPr="009512B7" w:rsidRDefault="009512B7" w:rsidP="009512B7">
      <w:pPr>
        <w:pStyle w:val="NormalWeb"/>
        <w:tabs>
          <w:tab w:val="left" w:leader="dot" w:pos="8640"/>
        </w:tabs>
        <w:spacing w:before="0" w:after="0" w:line="360" w:lineRule="atLeast"/>
        <w:ind w:left="720"/>
        <w:rPr>
          <w:rStyle w:val="Strong"/>
          <w:b w:val="0"/>
          <w:sz w:val="28"/>
        </w:rPr>
      </w:pPr>
    </w:p>
    <w:p w:rsidR="005F2F70" w:rsidRPr="009512B7" w:rsidRDefault="005F2F70" w:rsidP="009512B7">
      <w:pPr>
        <w:pStyle w:val="NormalWeb"/>
        <w:tabs>
          <w:tab w:val="left" w:pos="7371"/>
        </w:tabs>
        <w:spacing w:before="0" w:after="0" w:line="360" w:lineRule="atLeast"/>
        <w:ind w:left="720"/>
        <w:rPr>
          <w:rStyle w:val="Strong"/>
          <w:b w:val="0"/>
          <w:bCs w:val="0"/>
          <w:sz w:val="28"/>
        </w:rPr>
      </w:pPr>
      <w:r w:rsidRPr="009512B7">
        <w:rPr>
          <w:rStyle w:val="Strong"/>
          <w:sz w:val="28"/>
        </w:rPr>
        <w:t>TMA Solutions, Vietnam</w:t>
      </w:r>
      <w:r w:rsidRPr="009512B7">
        <w:rPr>
          <w:rStyle w:val="Strong"/>
          <w:sz w:val="28"/>
        </w:rPr>
        <w:tab/>
        <w:t>June – July 2018</w:t>
      </w:r>
    </w:p>
    <w:p w:rsidR="005F2F70" w:rsidRPr="009512B7" w:rsidRDefault="005F2F70" w:rsidP="005F2F70">
      <w:pPr>
        <w:pStyle w:val="NormalWeb"/>
        <w:numPr>
          <w:ilvl w:val="0"/>
          <w:numId w:val="8"/>
        </w:numPr>
        <w:tabs>
          <w:tab w:val="left" w:leader="dot" w:pos="8640"/>
        </w:tabs>
        <w:spacing w:before="0" w:after="0" w:line="360" w:lineRule="atLeast"/>
        <w:rPr>
          <w:rStyle w:val="Strong"/>
          <w:b w:val="0"/>
          <w:sz w:val="28"/>
        </w:rPr>
      </w:pPr>
      <w:r w:rsidRPr="009512B7">
        <w:rPr>
          <w:rStyle w:val="Strong"/>
          <w:b w:val="0"/>
          <w:sz w:val="28"/>
        </w:rPr>
        <w:t>Internship at TMA Solutions Lab 4</w:t>
      </w:r>
    </w:p>
    <w:p w:rsidR="005F2F70" w:rsidRPr="009512B7" w:rsidRDefault="005F2F70" w:rsidP="00817AAC">
      <w:pPr>
        <w:pStyle w:val="NormalWeb"/>
        <w:numPr>
          <w:ilvl w:val="0"/>
          <w:numId w:val="8"/>
        </w:numPr>
        <w:tabs>
          <w:tab w:val="left" w:leader="dot" w:pos="8640"/>
        </w:tabs>
        <w:spacing w:before="0" w:after="0" w:line="360" w:lineRule="atLeast"/>
        <w:rPr>
          <w:bCs/>
          <w:sz w:val="28"/>
        </w:rPr>
      </w:pPr>
      <w:r w:rsidRPr="009512B7">
        <w:rPr>
          <w:sz w:val="28"/>
        </w:rPr>
        <w:t>Participated in project “Code fight” as a Java Back-end developer</w:t>
      </w:r>
      <w:r w:rsidR="00817AAC" w:rsidRPr="009512B7">
        <w:rPr>
          <w:sz w:val="28"/>
        </w:rPr>
        <w:t>, build, develop features for CMS</w:t>
      </w:r>
      <w:r w:rsidRPr="009512B7">
        <w:rPr>
          <w:sz w:val="28"/>
        </w:rPr>
        <w:t xml:space="preserve"> using </w:t>
      </w:r>
      <w:r w:rsidR="00817AAC" w:rsidRPr="009512B7">
        <w:rPr>
          <w:sz w:val="28"/>
        </w:rPr>
        <w:t xml:space="preserve">Spring framework, </w:t>
      </w:r>
      <w:r w:rsidRPr="009512B7">
        <w:rPr>
          <w:sz w:val="28"/>
        </w:rPr>
        <w:t>Restful Web Services, ORM programming technique, Docker</w:t>
      </w:r>
      <w:r w:rsidR="005D4DB7">
        <w:rPr>
          <w:sz w:val="28"/>
        </w:rPr>
        <w:t>.</w:t>
      </w:r>
    </w:p>
    <w:p w:rsidR="00817AAC" w:rsidRPr="009512B7" w:rsidRDefault="00817AAC" w:rsidP="00817AAC">
      <w:pPr>
        <w:pStyle w:val="NormalWeb"/>
        <w:tabs>
          <w:tab w:val="left" w:leader="dot" w:pos="8640"/>
        </w:tabs>
        <w:spacing w:before="0" w:after="0" w:line="360" w:lineRule="atLeast"/>
        <w:ind w:left="720"/>
        <w:rPr>
          <w:bCs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11106"/>
      </w:tblGrid>
      <w:tr w:rsidR="005F2F70" w:rsidRPr="009512B7" w:rsidTr="00DC2B80">
        <w:tc>
          <w:tcPr>
            <w:tcW w:w="11322" w:type="dxa"/>
            <w:shd w:val="clear" w:color="auto" w:fill="548DD4" w:themeFill="text2" w:themeFillTint="99"/>
          </w:tcPr>
          <w:p w:rsidR="005F2F70" w:rsidRPr="009512B7" w:rsidRDefault="005F2F70" w:rsidP="00DC2B80">
            <w:pPr>
              <w:spacing w:line="330" w:lineRule="auto"/>
              <w:outlineLvl w:val="2"/>
              <w:rPr>
                <w:color w:val="FFFFFF" w:themeColor="background1"/>
                <w:sz w:val="24"/>
              </w:rPr>
            </w:pPr>
            <w:r w:rsidRPr="009512B7">
              <w:rPr>
                <w:rFonts w:ascii="Times" w:hAnsi="Times" w:cs="Times"/>
                <w:b/>
                <w:color w:val="FFFFFF" w:themeColor="background1"/>
                <w:sz w:val="36"/>
                <w:szCs w:val="33"/>
              </w:rPr>
              <w:t>AWARDS</w:t>
            </w:r>
          </w:p>
        </w:tc>
      </w:tr>
    </w:tbl>
    <w:p w:rsidR="005F2F70" w:rsidRPr="009512B7" w:rsidRDefault="005F2F70" w:rsidP="009E0515">
      <w:pPr>
        <w:pStyle w:val="NormalWeb"/>
        <w:numPr>
          <w:ilvl w:val="0"/>
          <w:numId w:val="10"/>
        </w:numPr>
        <w:tabs>
          <w:tab w:val="left" w:leader="dot" w:pos="8640"/>
        </w:tabs>
        <w:spacing w:before="0" w:after="0" w:line="360" w:lineRule="atLeast"/>
        <w:ind w:left="709"/>
        <w:rPr>
          <w:b/>
          <w:sz w:val="28"/>
        </w:rPr>
      </w:pPr>
      <w:r w:rsidRPr="009512B7">
        <w:rPr>
          <w:b/>
          <w:sz w:val="28"/>
        </w:rPr>
        <w:t>Third prize</w:t>
      </w:r>
      <w:r w:rsidRPr="009512B7">
        <w:rPr>
          <w:sz w:val="28"/>
        </w:rPr>
        <w:t> at the “</w:t>
      </w:r>
      <w:r w:rsidRPr="009512B7">
        <w:rPr>
          <w:b/>
          <w:sz w:val="28"/>
        </w:rPr>
        <w:t>ACM/ICPC 2018 Vietnam National Contest”</w:t>
      </w:r>
    </w:p>
    <w:p w:rsidR="009512B7" w:rsidRPr="00D324D5" w:rsidRDefault="005F2F70" w:rsidP="009E0515">
      <w:pPr>
        <w:pStyle w:val="NormalWeb"/>
        <w:numPr>
          <w:ilvl w:val="0"/>
          <w:numId w:val="10"/>
        </w:numPr>
        <w:tabs>
          <w:tab w:val="left" w:leader="dot" w:pos="8640"/>
        </w:tabs>
        <w:spacing w:before="0" w:after="0" w:line="360" w:lineRule="atLeast"/>
        <w:ind w:left="709"/>
        <w:rPr>
          <w:b/>
          <w:sz w:val="28"/>
        </w:rPr>
      </w:pPr>
      <w:r w:rsidRPr="009512B7">
        <w:rPr>
          <w:sz w:val="28"/>
        </w:rPr>
        <w:t xml:space="preserve">Attended </w:t>
      </w:r>
      <w:r w:rsidR="00D324D5" w:rsidRPr="00D324D5">
        <w:rPr>
          <w:b/>
          <w:sz w:val="28"/>
        </w:rPr>
        <w:t>“</w:t>
      </w:r>
      <w:r w:rsidRPr="00D324D5">
        <w:rPr>
          <w:b/>
          <w:sz w:val="28"/>
        </w:rPr>
        <w:t>ACM/ICPC Regional Contest</w:t>
      </w:r>
      <w:r w:rsidR="00D324D5" w:rsidRPr="00D324D5">
        <w:rPr>
          <w:b/>
          <w:sz w:val="28"/>
        </w:rPr>
        <w:t>”</w:t>
      </w:r>
      <w:r w:rsidRPr="00D324D5">
        <w:rPr>
          <w:b/>
          <w:sz w:val="28"/>
        </w:rPr>
        <w:t xml:space="preserve"> </w:t>
      </w:r>
    </w:p>
    <w:p w:rsidR="005F2F70" w:rsidRPr="009512B7" w:rsidRDefault="005F2F70" w:rsidP="009512B7">
      <w:pPr>
        <w:pStyle w:val="NormalWeb"/>
        <w:tabs>
          <w:tab w:val="left" w:leader="dot" w:pos="8640"/>
        </w:tabs>
        <w:spacing w:before="0" w:after="0" w:line="360" w:lineRule="atLeast"/>
        <w:ind w:left="709"/>
        <w:rPr>
          <w:sz w:val="28"/>
        </w:rPr>
      </w:pPr>
      <w:r w:rsidRPr="009512B7">
        <w:rPr>
          <w:sz w:val="28"/>
        </w:rPr>
        <w:t>(Nha Trang 2016, Ho Chi Minh 2017, Hanoi 2018)</w:t>
      </w:r>
    </w:p>
    <w:p w:rsidR="009512B7" w:rsidRDefault="005F2F70" w:rsidP="009E0515">
      <w:pPr>
        <w:pStyle w:val="NormalWeb"/>
        <w:numPr>
          <w:ilvl w:val="0"/>
          <w:numId w:val="10"/>
        </w:numPr>
        <w:tabs>
          <w:tab w:val="left" w:leader="dot" w:pos="8640"/>
        </w:tabs>
        <w:spacing w:before="0" w:after="0" w:line="360" w:lineRule="atLeast"/>
        <w:ind w:left="709"/>
        <w:rPr>
          <w:sz w:val="28"/>
        </w:rPr>
      </w:pPr>
      <w:r w:rsidRPr="009512B7">
        <w:rPr>
          <w:b/>
          <w:sz w:val="28"/>
        </w:rPr>
        <w:t>Two consolation prizes</w:t>
      </w:r>
      <w:r w:rsidRPr="009512B7">
        <w:rPr>
          <w:sz w:val="28"/>
        </w:rPr>
        <w:t xml:space="preserve"> “</w:t>
      </w:r>
      <w:r w:rsidRPr="009512B7">
        <w:rPr>
          <w:b/>
          <w:sz w:val="28"/>
        </w:rPr>
        <w:t>Vietnam Informatics Olympic Contests for Students”</w:t>
      </w:r>
      <w:r w:rsidRPr="009512B7">
        <w:rPr>
          <w:sz w:val="28"/>
        </w:rPr>
        <w:t xml:space="preserve"> </w:t>
      </w:r>
    </w:p>
    <w:p w:rsidR="005F2F70" w:rsidRPr="009512B7" w:rsidRDefault="005F2F70" w:rsidP="009512B7">
      <w:pPr>
        <w:pStyle w:val="NormalWeb"/>
        <w:tabs>
          <w:tab w:val="left" w:leader="dot" w:pos="8640"/>
        </w:tabs>
        <w:spacing w:before="0" w:after="0" w:line="360" w:lineRule="atLeast"/>
        <w:ind w:left="709"/>
        <w:rPr>
          <w:sz w:val="28"/>
        </w:rPr>
      </w:pPr>
      <w:r w:rsidRPr="009512B7">
        <w:rPr>
          <w:sz w:val="28"/>
        </w:rPr>
        <w:t>(2016, 2017)</w:t>
      </w:r>
    </w:p>
    <w:p w:rsidR="005F2F70" w:rsidRPr="009512B7" w:rsidRDefault="005F2F70" w:rsidP="009E0515">
      <w:pPr>
        <w:pStyle w:val="NormalWeb"/>
        <w:numPr>
          <w:ilvl w:val="0"/>
          <w:numId w:val="10"/>
        </w:numPr>
        <w:tabs>
          <w:tab w:val="left" w:leader="dot" w:pos="8640"/>
        </w:tabs>
        <w:spacing w:before="0" w:after="0" w:line="360" w:lineRule="atLeast"/>
        <w:ind w:left="709"/>
        <w:rPr>
          <w:sz w:val="28"/>
        </w:rPr>
      </w:pPr>
      <w:r w:rsidRPr="009512B7">
        <w:rPr>
          <w:sz w:val="28"/>
        </w:rPr>
        <w:t>First prize in “The 2nd TDMU Student Programming Contest, 2016”</w:t>
      </w:r>
    </w:p>
    <w:p w:rsidR="005F2F70" w:rsidRPr="009512B7" w:rsidRDefault="005F2F70" w:rsidP="009E0515">
      <w:pPr>
        <w:pStyle w:val="NormalWeb"/>
        <w:numPr>
          <w:ilvl w:val="0"/>
          <w:numId w:val="10"/>
        </w:numPr>
        <w:tabs>
          <w:tab w:val="left" w:leader="dot" w:pos="8640"/>
        </w:tabs>
        <w:spacing w:before="0" w:after="0" w:line="360" w:lineRule="atLeast"/>
        <w:ind w:left="709"/>
        <w:rPr>
          <w:sz w:val="28"/>
        </w:rPr>
      </w:pPr>
      <w:r w:rsidRPr="009512B7">
        <w:rPr>
          <w:sz w:val="28"/>
        </w:rPr>
        <w:t>Second prize in “The 3rd TDMU Student Programming Contest, 2017”</w:t>
      </w:r>
    </w:p>
    <w:p w:rsidR="009E0515" w:rsidRPr="009512B7" w:rsidRDefault="005F2F70" w:rsidP="009E0515">
      <w:pPr>
        <w:pStyle w:val="NormalWeb"/>
        <w:numPr>
          <w:ilvl w:val="0"/>
          <w:numId w:val="10"/>
        </w:numPr>
        <w:tabs>
          <w:tab w:val="left" w:leader="dot" w:pos="8640"/>
        </w:tabs>
        <w:spacing w:before="0" w:after="0" w:line="360" w:lineRule="atLeast"/>
        <w:ind w:left="709"/>
        <w:rPr>
          <w:sz w:val="28"/>
        </w:rPr>
      </w:pPr>
      <w:r w:rsidRPr="009512B7">
        <w:rPr>
          <w:sz w:val="28"/>
        </w:rPr>
        <w:t>First prize in “Line Follower Robot Competition TDMU, 2016”</w:t>
      </w:r>
    </w:p>
    <w:p w:rsidR="009E0515" w:rsidRPr="009512B7" w:rsidRDefault="009E0515" w:rsidP="009E0515">
      <w:pPr>
        <w:pStyle w:val="NormalWeb"/>
        <w:tabs>
          <w:tab w:val="left" w:leader="dot" w:pos="8640"/>
        </w:tabs>
        <w:spacing w:before="0" w:after="0" w:line="360" w:lineRule="atLeast"/>
        <w:ind w:left="72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11106"/>
      </w:tblGrid>
      <w:tr w:rsidR="009E0515" w:rsidRPr="009512B7" w:rsidTr="00DC2B80">
        <w:tc>
          <w:tcPr>
            <w:tcW w:w="11322" w:type="dxa"/>
            <w:shd w:val="clear" w:color="auto" w:fill="548DD4" w:themeFill="text2" w:themeFillTint="99"/>
          </w:tcPr>
          <w:p w:rsidR="009E0515" w:rsidRPr="009512B7" w:rsidRDefault="009E0515" w:rsidP="00DC2B80">
            <w:pPr>
              <w:spacing w:line="330" w:lineRule="auto"/>
              <w:outlineLvl w:val="2"/>
              <w:rPr>
                <w:color w:val="FFFFFF" w:themeColor="background1"/>
                <w:sz w:val="24"/>
              </w:rPr>
            </w:pPr>
            <w:r w:rsidRPr="009512B7">
              <w:rPr>
                <w:rFonts w:ascii="Times" w:hAnsi="Times" w:cs="Times"/>
                <w:b/>
                <w:color w:val="FFFFFF" w:themeColor="background1"/>
                <w:sz w:val="36"/>
                <w:szCs w:val="33"/>
              </w:rPr>
              <w:t>TECHNICAL SKILLS</w:t>
            </w:r>
          </w:p>
        </w:tc>
      </w:tr>
    </w:tbl>
    <w:p w:rsidR="005F2F70" w:rsidRPr="009512B7" w:rsidRDefault="009E0515" w:rsidP="00D324D5">
      <w:pPr>
        <w:pStyle w:val="NormalWeb"/>
        <w:numPr>
          <w:ilvl w:val="0"/>
          <w:numId w:val="11"/>
        </w:numPr>
        <w:tabs>
          <w:tab w:val="left" w:leader="dot" w:pos="8640"/>
        </w:tabs>
        <w:spacing w:before="0" w:after="0" w:line="360" w:lineRule="atLeast"/>
        <w:ind w:left="709"/>
        <w:rPr>
          <w:rStyle w:val="Strong"/>
          <w:b w:val="0"/>
          <w:bCs w:val="0"/>
          <w:sz w:val="28"/>
        </w:rPr>
      </w:pPr>
      <w:r w:rsidRPr="009512B7">
        <w:rPr>
          <w:rStyle w:val="Strong"/>
          <w:bCs w:val="0"/>
          <w:sz w:val="28"/>
        </w:rPr>
        <w:t xml:space="preserve">Programming languages: </w:t>
      </w:r>
      <w:r w:rsidRPr="009512B7">
        <w:rPr>
          <w:rStyle w:val="Strong"/>
          <w:b w:val="0"/>
          <w:bCs w:val="0"/>
          <w:sz w:val="28"/>
        </w:rPr>
        <w:t>C++ (3 year), C# (2 year), Java (1 year), HTML/CSS, TypeScript</w:t>
      </w:r>
      <w:r w:rsidR="009512B7">
        <w:rPr>
          <w:rStyle w:val="Strong"/>
          <w:b w:val="0"/>
          <w:bCs w:val="0"/>
          <w:sz w:val="28"/>
        </w:rPr>
        <w:t xml:space="preserve">, Database (SQL Server, MySQL, MongoDB), Testing (JUnit, NUnit, Selenium) </w:t>
      </w:r>
    </w:p>
    <w:p w:rsidR="009E0515" w:rsidRPr="009512B7" w:rsidRDefault="009E0515" w:rsidP="00D324D5">
      <w:pPr>
        <w:pStyle w:val="NormalWeb"/>
        <w:numPr>
          <w:ilvl w:val="0"/>
          <w:numId w:val="11"/>
        </w:numPr>
        <w:tabs>
          <w:tab w:val="left" w:leader="dot" w:pos="8640"/>
        </w:tabs>
        <w:spacing w:before="0" w:after="0" w:line="360" w:lineRule="atLeast"/>
        <w:ind w:left="709"/>
        <w:rPr>
          <w:sz w:val="28"/>
        </w:rPr>
      </w:pPr>
      <w:r w:rsidRPr="009512B7">
        <w:rPr>
          <w:rStyle w:val="Strong"/>
          <w:bCs w:val="0"/>
          <w:sz w:val="28"/>
        </w:rPr>
        <w:t>Technologies:</w:t>
      </w:r>
      <w:r w:rsidRPr="009512B7">
        <w:rPr>
          <w:sz w:val="28"/>
        </w:rPr>
        <w:t xml:space="preserve"> NodeJS, Angular, Spring, ASP.net </w:t>
      </w:r>
    </w:p>
    <w:p w:rsidR="009512B7" w:rsidRPr="009512B7" w:rsidRDefault="009512B7" w:rsidP="00D324D5">
      <w:pPr>
        <w:pStyle w:val="NormalWeb"/>
        <w:numPr>
          <w:ilvl w:val="0"/>
          <w:numId w:val="11"/>
        </w:numPr>
        <w:tabs>
          <w:tab w:val="left" w:leader="dot" w:pos="8640"/>
        </w:tabs>
        <w:spacing w:before="0" w:after="0" w:line="360" w:lineRule="atLeast"/>
        <w:ind w:left="709"/>
        <w:rPr>
          <w:rStyle w:val="Strong"/>
          <w:b w:val="0"/>
          <w:bCs w:val="0"/>
          <w:sz w:val="28"/>
        </w:rPr>
      </w:pPr>
      <w:r w:rsidRPr="009512B7">
        <w:rPr>
          <w:rStyle w:val="Strong"/>
          <w:bCs w:val="0"/>
          <w:sz w:val="28"/>
        </w:rPr>
        <w:t>Another:</w:t>
      </w:r>
      <w:r w:rsidRPr="009512B7">
        <w:rPr>
          <w:sz w:val="28"/>
        </w:rPr>
        <w:t xml:space="preserve"> Git, Linux</w:t>
      </w:r>
    </w:p>
    <w:sectPr w:rsidR="009512B7" w:rsidRPr="009512B7" w:rsidSect="009512B7">
      <w:pgSz w:w="12240" w:h="20160" w:code="5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C31" w:rsidRDefault="003F6C31" w:rsidP="006E0FDA">
      <w:pPr>
        <w:spacing w:after="0" w:line="240" w:lineRule="auto"/>
      </w:pPr>
      <w:r>
        <w:separator/>
      </w:r>
    </w:p>
  </w:endnote>
  <w:endnote w:type="continuationSeparator" w:id="0">
    <w:p w:rsidR="003F6C31" w:rsidRDefault="003F6C31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C31" w:rsidRDefault="003F6C31" w:rsidP="006E0FDA">
      <w:pPr>
        <w:spacing w:after="0" w:line="240" w:lineRule="auto"/>
      </w:pPr>
      <w:r>
        <w:separator/>
      </w:r>
    </w:p>
  </w:footnote>
  <w:footnote w:type="continuationSeparator" w:id="0">
    <w:p w:rsidR="003F6C31" w:rsidRDefault="003F6C31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2814"/>
    <w:multiLevelType w:val="hybridMultilevel"/>
    <w:tmpl w:val="76AC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2A1A"/>
    <w:multiLevelType w:val="hybridMultilevel"/>
    <w:tmpl w:val="DCCC2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563DD"/>
    <w:multiLevelType w:val="hybridMultilevel"/>
    <w:tmpl w:val="E1204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4732F6F"/>
    <w:multiLevelType w:val="hybridMultilevel"/>
    <w:tmpl w:val="0672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14243"/>
    <w:rsid w:val="00065F9C"/>
    <w:rsid w:val="00087DAC"/>
    <w:rsid w:val="000F6147"/>
    <w:rsid w:val="00112029"/>
    <w:rsid w:val="00135412"/>
    <w:rsid w:val="00361FF4"/>
    <w:rsid w:val="0039186C"/>
    <w:rsid w:val="003B5299"/>
    <w:rsid w:val="003E2727"/>
    <w:rsid w:val="003F6C31"/>
    <w:rsid w:val="00493A0C"/>
    <w:rsid w:val="004D6B48"/>
    <w:rsid w:val="00531A4E"/>
    <w:rsid w:val="00535F5A"/>
    <w:rsid w:val="00555F58"/>
    <w:rsid w:val="005B090E"/>
    <w:rsid w:val="005D4DB7"/>
    <w:rsid w:val="005F1FA6"/>
    <w:rsid w:val="005F2F70"/>
    <w:rsid w:val="006E6663"/>
    <w:rsid w:val="007F0A74"/>
    <w:rsid w:val="00817AAC"/>
    <w:rsid w:val="008B3AC2"/>
    <w:rsid w:val="008E7D11"/>
    <w:rsid w:val="008F680D"/>
    <w:rsid w:val="0090778B"/>
    <w:rsid w:val="009512B7"/>
    <w:rsid w:val="009E0515"/>
    <w:rsid w:val="00A54823"/>
    <w:rsid w:val="00AC197E"/>
    <w:rsid w:val="00B21D59"/>
    <w:rsid w:val="00B97A39"/>
    <w:rsid w:val="00BD419F"/>
    <w:rsid w:val="00BF2D27"/>
    <w:rsid w:val="00C2720E"/>
    <w:rsid w:val="00CE4A40"/>
    <w:rsid w:val="00D13B42"/>
    <w:rsid w:val="00D324D5"/>
    <w:rsid w:val="00DF064E"/>
    <w:rsid w:val="00FA27F1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24A7"/>
  <w15:docId w15:val="{C4A766E2-478D-4FAB-BBBF-7ED8E8D0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Strong">
    <w:name w:val="Strong"/>
    <w:qFormat/>
    <w:rsid w:val="00CE4A40"/>
    <w:rPr>
      <w:b/>
      <w:bCs/>
    </w:rPr>
  </w:style>
  <w:style w:type="character" w:styleId="Hyperlink">
    <w:name w:val="Hyperlink"/>
    <w:rsid w:val="00CE4A40"/>
    <w:rPr>
      <w:color w:val="0000FF"/>
      <w:u w:val="single"/>
    </w:rPr>
  </w:style>
  <w:style w:type="paragraph" w:styleId="NormalWeb">
    <w:name w:val="Normal (Web)"/>
    <w:basedOn w:val="Normal"/>
    <w:rsid w:val="00CE4A40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99"/>
    <w:rsid w:val="00CE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1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46411-D4C0-45C4-94BA-408DAEC5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Khoi Nguyen</cp:lastModifiedBy>
  <cp:revision>4</cp:revision>
  <cp:lastPrinted>2018-12-11T05:16:00Z</cp:lastPrinted>
  <dcterms:created xsi:type="dcterms:W3CDTF">2018-12-11T05:24:00Z</dcterms:created>
  <dcterms:modified xsi:type="dcterms:W3CDTF">2019-06-22T16:27:00Z</dcterms:modified>
</cp:coreProperties>
</file>